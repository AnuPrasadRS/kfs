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2"/>
        <w:gridCol w:w="5172"/>
        <w:gridCol w:w="5172"/>
      </w:tblGrid>
      <w:tr w:rsidR="000838F8" w:rsidTr="00752DB2">
        <w:trPr>
          <w:trHeight w:val="287"/>
        </w:trPr>
        <w:tc>
          <w:tcPr>
            <w:tcW w:w="5172" w:type="dxa"/>
            <w:tcBorders>
              <w:bottom w:val="single" w:sz="4" w:space="0" w:color="auto"/>
            </w:tcBorders>
          </w:tcPr>
          <w:p w:rsidR="000838F8" w:rsidRPr="000838F8" w:rsidRDefault="000838F8" w:rsidP="000838F8">
            <w:pPr>
              <w:rPr>
                <w:sz w:val="24"/>
                <w:szCs w:val="10"/>
              </w:rPr>
            </w:pPr>
            <w:r>
              <w:rPr>
                <w:sz w:val="24"/>
                <w:szCs w:val="10"/>
              </w:rPr>
              <w:t xml:space="preserve">Month &amp; Year : </w:t>
            </w:r>
          </w:p>
        </w:tc>
        <w:tc>
          <w:tcPr>
            <w:tcW w:w="5172" w:type="dxa"/>
            <w:tcBorders>
              <w:bottom w:val="single" w:sz="4" w:space="0" w:color="auto"/>
            </w:tcBorders>
          </w:tcPr>
          <w:p w:rsidR="000838F8" w:rsidRPr="000838F8" w:rsidRDefault="00752DB2" w:rsidP="000838F8">
            <w:pPr>
              <w:rPr>
                <w:sz w:val="24"/>
                <w:szCs w:val="10"/>
              </w:rPr>
            </w:pPr>
            <w:r>
              <w:rPr>
                <w:sz w:val="24"/>
                <w:szCs w:val="10"/>
              </w:rPr>
              <w:t>Emp. Name :</w:t>
            </w:r>
          </w:p>
        </w:tc>
        <w:tc>
          <w:tcPr>
            <w:tcW w:w="5172" w:type="dxa"/>
            <w:tcBorders>
              <w:bottom w:val="single" w:sz="4" w:space="0" w:color="auto"/>
            </w:tcBorders>
          </w:tcPr>
          <w:p w:rsidR="000838F8" w:rsidRPr="000838F8" w:rsidRDefault="00752DB2" w:rsidP="000838F8">
            <w:pPr>
              <w:rPr>
                <w:sz w:val="24"/>
                <w:szCs w:val="10"/>
              </w:rPr>
            </w:pPr>
            <w:r>
              <w:rPr>
                <w:sz w:val="24"/>
                <w:szCs w:val="10"/>
              </w:rPr>
              <w:t>Designation :</w:t>
            </w:r>
          </w:p>
        </w:tc>
      </w:tr>
      <w:tr w:rsidR="00752DB2" w:rsidTr="00752DB2">
        <w:trPr>
          <w:trHeight w:val="179"/>
        </w:trPr>
        <w:tc>
          <w:tcPr>
            <w:tcW w:w="15516" w:type="dxa"/>
            <w:gridSpan w:val="3"/>
            <w:tcBorders>
              <w:left w:val="nil"/>
              <w:bottom w:val="nil"/>
              <w:right w:val="nil"/>
            </w:tcBorders>
          </w:tcPr>
          <w:p w:rsidR="00752DB2" w:rsidRPr="000838F8" w:rsidRDefault="00752DB2" w:rsidP="00752DB2">
            <w:pPr>
              <w:ind w:right="-180"/>
              <w:rPr>
                <w:sz w:val="20"/>
                <w:szCs w:val="10"/>
              </w:rPr>
            </w:pPr>
            <w:r>
              <w:rPr>
                <w:sz w:val="20"/>
                <w:szCs w:val="10"/>
              </w:rPr>
              <w:t xml:space="preserve">Note: </w:t>
            </w:r>
            <w:r w:rsidRPr="000838F8">
              <w:rPr>
                <w:sz w:val="20"/>
                <w:szCs w:val="10"/>
              </w:rPr>
              <w:t>This record is subject to examination and endorsement under procedure estab</w:t>
            </w:r>
            <w:r>
              <w:rPr>
                <w:sz w:val="20"/>
                <w:szCs w:val="10"/>
              </w:rPr>
              <w:t>lished by Khalid Faraj Shipping. Submit on 26</w:t>
            </w:r>
            <w:r w:rsidRPr="00752DB2">
              <w:rPr>
                <w:sz w:val="20"/>
                <w:szCs w:val="10"/>
                <w:vertAlign w:val="superscript"/>
              </w:rPr>
              <w:t>th</w:t>
            </w:r>
            <w:r>
              <w:rPr>
                <w:sz w:val="20"/>
                <w:szCs w:val="10"/>
              </w:rPr>
              <w:t xml:space="preserve"> of every month without failure to get the overtime salary.</w:t>
            </w:r>
          </w:p>
        </w:tc>
      </w:tr>
    </w:tbl>
    <w:p w:rsidR="00676979" w:rsidRPr="000838F8" w:rsidRDefault="00676979" w:rsidP="000838F8">
      <w:pPr>
        <w:tabs>
          <w:tab w:val="left" w:pos="1603"/>
          <w:tab w:val="left" w:pos="3618"/>
          <w:tab w:val="left" w:pos="5583"/>
          <w:tab w:val="left" w:pos="7415"/>
          <w:tab w:val="left" w:pos="8375"/>
          <w:tab w:val="left" w:pos="9813"/>
          <w:tab w:val="left" w:pos="11133"/>
          <w:tab w:val="left" w:pos="13471"/>
          <w:tab w:val="left" w:pos="13693"/>
        </w:tabs>
        <w:rPr>
          <w:rFonts w:ascii="Calibri" w:hAnsi="Calibri"/>
          <w:color w:val="000000"/>
          <w:sz w:val="2"/>
          <w:szCs w:val="22"/>
        </w:rPr>
      </w:pPr>
    </w:p>
    <w:bookmarkStart w:id="0" w:name="_MON_1536668805"/>
    <w:bookmarkEnd w:id="0"/>
    <w:p w:rsidR="000838F8" w:rsidRPr="000838F8" w:rsidRDefault="00E26784" w:rsidP="000838F8">
      <w:pPr>
        <w:tabs>
          <w:tab w:val="left" w:pos="1603"/>
          <w:tab w:val="left" w:pos="3618"/>
          <w:tab w:val="left" w:pos="5583"/>
          <w:tab w:val="left" w:pos="7415"/>
          <w:tab w:val="left" w:pos="8375"/>
          <w:tab w:val="left" w:pos="9813"/>
          <w:tab w:val="left" w:pos="11133"/>
          <w:tab w:val="left" w:pos="13471"/>
          <w:tab w:val="left" w:pos="13693"/>
          <w:tab w:val="left" w:pos="15120"/>
        </w:tabs>
        <w:ind w:left="-90"/>
        <w:rPr>
          <w:rFonts w:ascii="Calibri" w:hAnsi="Calibri"/>
          <w:color w:val="000000"/>
          <w:sz w:val="2"/>
          <w:szCs w:val="2"/>
        </w:rPr>
      </w:pPr>
      <w:r>
        <w:rPr>
          <w:rFonts w:ascii="Calibri" w:hAnsi="Calibri"/>
          <w:color w:val="000000"/>
          <w:sz w:val="22"/>
          <w:szCs w:val="22"/>
        </w:rPr>
        <w:object w:dxaOrig="16079" w:dyaOrig="78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6pt;height:390pt" o:ole="">
            <v:imagedata r:id="rId8" o:title=""/>
          </v:shape>
          <o:OLEObject Type="Embed" ProgID="Excel.Sheet.12" ShapeID="_x0000_i1025" DrawAspect="Content" ObjectID="_1549890010" r:id="rId9"/>
        </w:object>
      </w:r>
    </w:p>
    <w:tbl>
      <w:tblPr>
        <w:tblStyle w:val="TableGrid"/>
        <w:tblW w:w="15516" w:type="dxa"/>
        <w:tblInd w:w="18" w:type="dxa"/>
        <w:tblLook w:val="04A0" w:firstRow="1" w:lastRow="0" w:firstColumn="1" w:lastColumn="0" w:noHBand="0" w:noVBand="1"/>
      </w:tblPr>
      <w:tblGrid>
        <w:gridCol w:w="3870"/>
        <w:gridCol w:w="4230"/>
        <w:gridCol w:w="3708"/>
        <w:gridCol w:w="3708"/>
      </w:tblGrid>
      <w:tr w:rsidR="000838F8" w:rsidTr="00752DB2">
        <w:trPr>
          <w:trHeight w:val="341"/>
        </w:trPr>
        <w:tc>
          <w:tcPr>
            <w:tcW w:w="3870" w:type="dxa"/>
          </w:tcPr>
          <w:p w:rsidR="000838F8" w:rsidRPr="000838F8" w:rsidRDefault="00752DB2" w:rsidP="00752DB2">
            <w:pPr>
              <w:rPr>
                <w:sz w:val="24"/>
                <w:szCs w:val="10"/>
              </w:rPr>
            </w:pPr>
            <w:r>
              <w:rPr>
                <w:sz w:val="24"/>
                <w:szCs w:val="10"/>
              </w:rPr>
              <w:t>Name of Sup. authorizing the work :</w:t>
            </w:r>
          </w:p>
        </w:tc>
        <w:tc>
          <w:tcPr>
            <w:tcW w:w="4230" w:type="dxa"/>
          </w:tcPr>
          <w:p w:rsidR="000838F8" w:rsidRPr="000838F8" w:rsidRDefault="000838F8" w:rsidP="002E6508">
            <w:pPr>
              <w:rPr>
                <w:sz w:val="24"/>
                <w:szCs w:val="10"/>
              </w:rPr>
            </w:pPr>
          </w:p>
        </w:tc>
        <w:tc>
          <w:tcPr>
            <w:tcW w:w="3708" w:type="dxa"/>
          </w:tcPr>
          <w:p w:rsidR="000838F8" w:rsidRPr="000838F8" w:rsidRDefault="00752DB2" w:rsidP="00752DB2">
            <w:pPr>
              <w:rPr>
                <w:sz w:val="24"/>
                <w:szCs w:val="10"/>
              </w:rPr>
            </w:pPr>
            <w:r>
              <w:rPr>
                <w:sz w:val="24"/>
                <w:szCs w:val="10"/>
              </w:rPr>
              <w:t xml:space="preserve">Emp. </w:t>
            </w:r>
            <w:r w:rsidR="000838F8">
              <w:rPr>
                <w:sz w:val="24"/>
                <w:szCs w:val="10"/>
              </w:rPr>
              <w:t>Sign</w:t>
            </w:r>
            <w:r>
              <w:rPr>
                <w:sz w:val="24"/>
                <w:szCs w:val="10"/>
              </w:rPr>
              <w:t>:</w:t>
            </w:r>
            <w:r w:rsidR="000838F8">
              <w:rPr>
                <w:sz w:val="24"/>
                <w:szCs w:val="10"/>
              </w:rPr>
              <w:t xml:space="preserve"> </w:t>
            </w:r>
          </w:p>
        </w:tc>
        <w:tc>
          <w:tcPr>
            <w:tcW w:w="3708" w:type="dxa"/>
          </w:tcPr>
          <w:p w:rsidR="000838F8" w:rsidRPr="000838F8" w:rsidRDefault="00752DB2" w:rsidP="000838F8">
            <w:pPr>
              <w:rPr>
                <w:sz w:val="24"/>
                <w:szCs w:val="10"/>
              </w:rPr>
            </w:pPr>
            <w:r>
              <w:rPr>
                <w:sz w:val="24"/>
                <w:szCs w:val="10"/>
              </w:rPr>
              <w:t>Dept. Head</w:t>
            </w:r>
            <w:r w:rsidR="000838F8">
              <w:rPr>
                <w:sz w:val="24"/>
                <w:szCs w:val="10"/>
              </w:rPr>
              <w:t xml:space="preserve"> Sign:</w:t>
            </w:r>
          </w:p>
        </w:tc>
      </w:tr>
    </w:tbl>
    <w:p w:rsidR="006A79A0" w:rsidRPr="00A215AD" w:rsidRDefault="006A79A0" w:rsidP="000838F8">
      <w:pPr>
        <w:tabs>
          <w:tab w:val="left" w:pos="1603"/>
          <w:tab w:val="left" w:pos="3618"/>
          <w:tab w:val="left" w:pos="5583"/>
          <w:tab w:val="left" w:pos="7415"/>
          <w:tab w:val="left" w:pos="8375"/>
          <w:tab w:val="left" w:pos="9813"/>
          <w:tab w:val="left" w:pos="11133"/>
          <w:tab w:val="left" w:pos="13471"/>
          <w:tab w:val="left" w:pos="13693"/>
          <w:tab w:val="left" w:pos="15120"/>
        </w:tabs>
        <w:ind w:left="-180"/>
      </w:pPr>
      <w:r w:rsidRPr="00A215AD">
        <w:rPr>
          <w:rFonts w:ascii="Calibri" w:hAnsi="Calibri"/>
          <w:color w:val="000000"/>
          <w:sz w:val="22"/>
          <w:szCs w:val="22"/>
        </w:rPr>
        <w:tab/>
      </w:r>
      <w:r w:rsidRPr="00A215AD">
        <w:rPr>
          <w:rFonts w:ascii="Calibri" w:hAnsi="Calibri"/>
          <w:color w:val="000000"/>
          <w:sz w:val="22"/>
          <w:szCs w:val="22"/>
        </w:rPr>
        <w:tab/>
      </w:r>
      <w:r w:rsidRPr="00A215AD">
        <w:rPr>
          <w:rFonts w:ascii="Calibri" w:hAnsi="Calibri"/>
          <w:color w:val="000000"/>
          <w:sz w:val="22"/>
          <w:szCs w:val="22"/>
        </w:rPr>
        <w:tab/>
      </w:r>
      <w:r w:rsidRPr="00A215AD">
        <w:rPr>
          <w:rFonts w:ascii="Calibri" w:hAnsi="Calibri"/>
          <w:color w:val="000000"/>
          <w:sz w:val="22"/>
          <w:szCs w:val="22"/>
        </w:rPr>
        <w:tab/>
      </w:r>
      <w:r w:rsidRPr="00A215AD">
        <w:rPr>
          <w:rFonts w:ascii="Calibri" w:hAnsi="Calibri"/>
          <w:color w:val="000000"/>
          <w:sz w:val="22"/>
          <w:szCs w:val="22"/>
        </w:rPr>
        <w:tab/>
      </w:r>
      <w:r w:rsidRPr="00A215AD">
        <w:rPr>
          <w:rFonts w:ascii="Calibri" w:hAnsi="Calibri"/>
          <w:color w:val="000000"/>
          <w:sz w:val="22"/>
          <w:szCs w:val="22"/>
        </w:rPr>
        <w:tab/>
      </w:r>
      <w:r w:rsidRPr="00A215AD">
        <w:rPr>
          <w:rFonts w:ascii="Calibri" w:hAnsi="Calibri"/>
          <w:color w:val="000000"/>
          <w:sz w:val="22"/>
          <w:szCs w:val="22"/>
        </w:rPr>
        <w:tab/>
      </w:r>
      <w:r w:rsidRPr="00A215AD">
        <w:rPr>
          <w:rFonts w:ascii="Calibri" w:hAnsi="Calibri"/>
          <w:color w:val="000000"/>
          <w:sz w:val="22"/>
          <w:szCs w:val="22"/>
        </w:rPr>
        <w:tab/>
      </w:r>
      <w:r w:rsidRPr="00A215AD">
        <w:tab/>
      </w:r>
    </w:p>
    <w:sectPr w:rsidR="006A79A0" w:rsidRPr="00A215AD" w:rsidSect="000838F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40" w:h="11920" w:orient="landscape"/>
      <w:pgMar w:top="720" w:right="730" w:bottom="1120" w:left="720" w:header="630" w:footer="50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57F" w:rsidRDefault="000E557F" w:rsidP="0097719B">
      <w:r>
        <w:separator/>
      </w:r>
    </w:p>
  </w:endnote>
  <w:endnote w:type="continuationSeparator" w:id="0">
    <w:p w:rsidR="000E557F" w:rsidRDefault="000E557F" w:rsidP="00977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457" w:rsidRDefault="002B04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5250" w:type="dxa"/>
      <w:tblLook w:val="04A0" w:firstRow="1" w:lastRow="0" w:firstColumn="1" w:lastColumn="0" w:noHBand="0" w:noVBand="1"/>
    </w:tblPr>
    <w:tblGrid>
      <w:gridCol w:w="5751"/>
      <w:gridCol w:w="5335"/>
      <w:gridCol w:w="4164"/>
    </w:tblGrid>
    <w:tr w:rsidR="0097719B" w:rsidTr="006A79A0">
      <w:trPr>
        <w:trHeight w:val="556"/>
      </w:trPr>
      <w:tc>
        <w:tcPr>
          <w:tcW w:w="5751" w:type="dxa"/>
          <w:vAlign w:val="center"/>
        </w:tcPr>
        <w:p w:rsidR="0097719B" w:rsidRPr="00DB43F8" w:rsidRDefault="0097719B" w:rsidP="002B0457">
          <w:pPr>
            <w:pStyle w:val="Footer"/>
            <w:rPr>
              <w:rFonts w:asciiTheme="minorHAnsi" w:hAnsiTheme="minorHAnsi"/>
              <w:sz w:val="20"/>
              <w:szCs w:val="20"/>
            </w:rPr>
          </w:pPr>
          <w:r w:rsidRPr="00DB43F8">
            <w:rPr>
              <w:rFonts w:asciiTheme="minorHAnsi" w:hAnsiTheme="minorHAnsi"/>
              <w:sz w:val="20"/>
              <w:szCs w:val="20"/>
            </w:rPr>
            <w:t xml:space="preserve">Document No: </w:t>
          </w:r>
          <w:bookmarkStart w:id="1" w:name="_GoBack"/>
          <w:r w:rsidR="002B0457">
            <w:rPr>
              <w:rFonts w:asciiTheme="minorHAnsi" w:hAnsiTheme="minorHAnsi"/>
              <w:sz w:val="20"/>
              <w:szCs w:val="20"/>
            </w:rPr>
            <w:t>KFS/</w:t>
          </w:r>
          <w:r w:rsidR="00676979" w:rsidRPr="00676979">
            <w:rPr>
              <w:rFonts w:asciiTheme="minorHAnsi" w:hAnsiTheme="minorHAnsi"/>
              <w:sz w:val="20"/>
              <w:szCs w:val="20"/>
            </w:rPr>
            <w:t>IMSF</w:t>
          </w:r>
          <w:r w:rsidR="002B0457">
            <w:rPr>
              <w:rFonts w:asciiTheme="minorHAnsi" w:hAnsiTheme="minorHAnsi"/>
              <w:sz w:val="20"/>
              <w:szCs w:val="20"/>
            </w:rPr>
            <w:t>/</w:t>
          </w:r>
          <w:r w:rsidR="00676979" w:rsidRPr="00676979">
            <w:rPr>
              <w:rFonts w:asciiTheme="minorHAnsi" w:hAnsiTheme="minorHAnsi"/>
              <w:sz w:val="20"/>
              <w:szCs w:val="20"/>
            </w:rPr>
            <w:t>HRC</w:t>
          </w:r>
          <w:r w:rsidR="002B0457">
            <w:rPr>
              <w:rFonts w:asciiTheme="minorHAnsi" w:hAnsiTheme="minorHAnsi"/>
              <w:sz w:val="20"/>
              <w:szCs w:val="20"/>
            </w:rPr>
            <w:t>/</w:t>
          </w:r>
          <w:r w:rsidR="00676979" w:rsidRPr="00676979">
            <w:rPr>
              <w:rFonts w:asciiTheme="minorHAnsi" w:hAnsiTheme="minorHAnsi"/>
              <w:sz w:val="20"/>
              <w:szCs w:val="20"/>
            </w:rPr>
            <w:t>01 Timesheet</w:t>
          </w:r>
          <w:bookmarkEnd w:id="1"/>
        </w:p>
      </w:tc>
      <w:tc>
        <w:tcPr>
          <w:tcW w:w="5335" w:type="dxa"/>
          <w:vAlign w:val="center"/>
        </w:tcPr>
        <w:p w:rsidR="0097719B" w:rsidRPr="00507463" w:rsidRDefault="00676979" w:rsidP="00676979">
          <w:pPr>
            <w:pStyle w:val="Footer"/>
            <w:jc w:val="center"/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bCs/>
              <w:color w:val="000000"/>
              <w:sz w:val="20"/>
              <w:szCs w:val="20"/>
            </w:rPr>
            <w:t>Revision: 01</w:t>
          </w:r>
          <w:r w:rsidR="0097719B" w:rsidRPr="00507463">
            <w:rPr>
              <w:rFonts w:asciiTheme="minorHAnsi" w:hAnsiTheme="minorHAnsi"/>
              <w:bCs/>
              <w:color w:val="000000"/>
              <w:sz w:val="20"/>
              <w:szCs w:val="20"/>
            </w:rPr>
            <w:t xml:space="preserve">/  Issue Date: </w:t>
          </w:r>
          <w:r>
            <w:rPr>
              <w:rFonts w:asciiTheme="minorHAnsi" w:hAnsiTheme="minorHAnsi"/>
              <w:bCs/>
              <w:color w:val="000000"/>
              <w:sz w:val="20"/>
              <w:szCs w:val="20"/>
            </w:rPr>
            <w:t>01-October-2016</w:t>
          </w:r>
        </w:p>
      </w:tc>
      <w:tc>
        <w:tcPr>
          <w:tcW w:w="4164" w:type="dxa"/>
          <w:vAlign w:val="center"/>
        </w:tcPr>
        <w:p w:rsidR="0097719B" w:rsidRPr="00442AA3" w:rsidRDefault="0097719B" w:rsidP="00D96878">
          <w:pPr>
            <w:pStyle w:val="Footer"/>
            <w:jc w:val="center"/>
            <w:rPr>
              <w:rFonts w:asciiTheme="minorHAnsi" w:hAnsiTheme="minorHAnsi"/>
              <w:sz w:val="20"/>
              <w:szCs w:val="20"/>
            </w:rPr>
          </w:pPr>
          <w:r w:rsidRPr="00442AA3">
            <w:rPr>
              <w:rFonts w:asciiTheme="minorHAnsi" w:hAnsiTheme="minorHAnsi"/>
              <w:sz w:val="20"/>
              <w:szCs w:val="20"/>
            </w:rPr>
            <w:t xml:space="preserve">Page </w:t>
          </w:r>
          <w:r w:rsidRPr="00442AA3">
            <w:rPr>
              <w:rFonts w:asciiTheme="minorHAnsi" w:hAnsiTheme="minorHAnsi"/>
              <w:b/>
              <w:bCs/>
            </w:rPr>
            <w:fldChar w:fldCharType="begin"/>
          </w:r>
          <w:r w:rsidRPr="00442AA3">
            <w:rPr>
              <w:rFonts w:asciiTheme="minorHAnsi" w:hAnsiTheme="minorHAnsi"/>
              <w:b/>
              <w:bCs/>
              <w:sz w:val="20"/>
              <w:szCs w:val="20"/>
            </w:rPr>
            <w:instrText xml:space="preserve"> PAGE </w:instrText>
          </w:r>
          <w:r w:rsidRPr="00442AA3">
            <w:rPr>
              <w:rFonts w:asciiTheme="minorHAnsi" w:hAnsiTheme="minorHAnsi"/>
              <w:b/>
              <w:bCs/>
            </w:rPr>
            <w:fldChar w:fldCharType="separate"/>
          </w:r>
          <w:r w:rsidR="000E557F">
            <w:rPr>
              <w:rFonts w:asciiTheme="minorHAnsi" w:hAnsiTheme="minorHAnsi"/>
              <w:b/>
              <w:bCs/>
              <w:noProof/>
              <w:sz w:val="20"/>
              <w:szCs w:val="20"/>
            </w:rPr>
            <w:t>1</w:t>
          </w:r>
          <w:r w:rsidRPr="00442AA3">
            <w:rPr>
              <w:rFonts w:asciiTheme="minorHAnsi" w:hAnsiTheme="minorHAnsi"/>
              <w:b/>
              <w:bCs/>
            </w:rPr>
            <w:fldChar w:fldCharType="end"/>
          </w:r>
          <w:r w:rsidRPr="00442AA3">
            <w:rPr>
              <w:rFonts w:asciiTheme="minorHAnsi" w:hAnsiTheme="minorHAnsi"/>
              <w:sz w:val="20"/>
              <w:szCs w:val="20"/>
            </w:rPr>
            <w:t xml:space="preserve"> of </w:t>
          </w:r>
          <w:r w:rsidRPr="00442AA3">
            <w:rPr>
              <w:rFonts w:asciiTheme="minorHAnsi" w:hAnsiTheme="minorHAnsi"/>
              <w:b/>
              <w:bCs/>
            </w:rPr>
            <w:fldChar w:fldCharType="begin"/>
          </w:r>
          <w:r w:rsidRPr="00442AA3">
            <w:rPr>
              <w:rFonts w:asciiTheme="minorHAnsi" w:hAnsiTheme="minorHAnsi"/>
              <w:b/>
              <w:bCs/>
              <w:sz w:val="20"/>
              <w:szCs w:val="20"/>
            </w:rPr>
            <w:instrText xml:space="preserve"> NUMPAGES  </w:instrText>
          </w:r>
          <w:r w:rsidRPr="00442AA3">
            <w:rPr>
              <w:rFonts w:asciiTheme="minorHAnsi" w:hAnsiTheme="minorHAnsi"/>
              <w:b/>
              <w:bCs/>
            </w:rPr>
            <w:fldChar w:fldCharType="separate"/>
          </w:r>
          <w:r w:rsidR="000E557F">
            <w:rPr>
              <w:rFonts w:asciiTheme="minorHAnsi" w:hAnsiTheme="minorHAnsi"/>
              <w:b/>
              <w:bCs/>
              <w:noProof/>
              <w:sz w:val="20"/>
              <w:szCs w:val="20"/>
            </w:rPr>
            <w:t>1</w:t>
          </w:r>
          <w:r w:rsidRPr="00442AA3">
            <w:rPr>
              <w:rFonts w:asciiTheme="minorHAnsi" w:hAnsiTheme="minorHAnsi"/>
              <w:b/>
              <w:bCs/>
            </w:rPr>
            <w:fldChar w:fldCharType="end"/>
          </w:r>
        </w:p>
      </w:tc>
    </w:tr>
  </w:tbl>
  <w:p w:rsidR="0097719B" w:rsidRPr="0097719B" w:rsidRDefault="0097719B">
    <w:pPr>
      <w:pStyle w:val="Footer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457" w:rsidRDefault="002B04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57F" w:rsidRDefault="000E557F" w:rsidP="0097719B">
      <w:r>
        <w:separator/>
      </w:r>
    </w:p>
  </w:footnote>
  <w:footnote w:type="continuationSeparator" w:id="0">
    <w:p w:rsidR="000E557F" w:rsidRDefault="000E557F" w:rsidP="009771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457" w:rsidRDefault="002B04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5306" w:type="dxa"/>
      <w:tblLook w:val="04A0" w:firstRow="1" w:lastRow="0" w:firstColumn="1" w:lastColumn="0" w:noHBand="0" w:noVBand="1"/>
    </w:tblPr>
    <w:tblGrid>
      <w:gridCol w:w="7422"/>
      <w:gridCol w:w="7884"/>
    </w:tblGrid>
    <w:tr w:rsidR="0097719B" w:rsidTr="00A215AD">
      <w:trPr>
        <w:trHeight w:val="418"/>
      </w:trPr>
      <w:tc>
        <w:tcPr>
          <w:tcW w:w="7422" w:type="dxa"/>
          <w:vMerge w:val="restart"/>
        </w:tcPr>
        <w:p w:rsidR="0097719B" w:rsidRDefault="0097719B" w:rsidP="00A215AD">
          <w:pPr>
            <w:pStyle w:val="Header"/>
            <w:rPr>
              <w:rFonts w:ascii="Arial" w:hAnsi="Arial"/>
              <w:b/>
            </w:rPr>
          </w:pPr>
          <w:r>
            <w:rPr>
              <w:rFonts w:ascii="Arial Black" w:hAnsi="Arial Black"/>
              <w:noProof/>
            </w:rPr>
            <w:drawing>
              <wp:anchor distT="0" distB="0" distL="114300" distR="114300" simplePos="0" relativeHeight="251659264" behindDoc="0" locked="0" layoutInCell="1" allowOverlap="1" wp14:anchorId="2A7FDAB8" wp14:editId="05F68330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2" name="Picture 2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884" w:type="dxa"/>
          <w:vAlign w:val="center"/>
        </w:tcPr>
        <w:p w:rsidR="0097719B" w:rsidRPr="00A0111E" w:rsidRDefault="0097719B" w:rsidP="00D96878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0"/>
            </w:rPr>
          </w:pPr>
          <w:r w:rsidRPr="00A0111E">
            <w:rPr>
              <w:rFonts w:asciiTheme="minorHAnsi" w:hAnsiTheme="minorHAnsi"/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97719B" w:rsidTr="00A215AD">
      <w:trPr>
        <w:trHeight w:val="551"/>
      </w:trPr>
      <w:tc>
        <w:tcPr>
          <w:tcW w:w="7422" w:type="dxa"/>
          <w:vMerge/>
        </w:tcPr>
        <w:p w:rsidR="0097719B" w:rsidRDefault="0097719B" w:rsidP="00D96878">
          <w:pPr>
            <w:pStyle w:val="Header"/>
            <w:jc w:val="center"/>
            <w:rPr>
              <w:rFonts w:ascii="Arial Black" w:hAnsi="Arial Black"/>
              <w:noProof/>
            </w:rPr>
          </w:pPr>
        </w:p>
      </w:tc>
      <w:tc>
        <w:tcPr>
          <w:tcW w:w="7884" w:type="dxa"/>
          <w:vAlign w:val="center"/>
        </w:tcPr>
        <w:p w:rsidR="0097719B" w:rsidRPr="00A215AD" w:rsidRDefault="00676979" w:rsidP="00D96878">
          <w:pPr>
            <w:pStyle w:val="Header"/>
            <w:jc w:val="center"/>
            <w:rPr>
              <w:rFonts w:asciiTheme="minorHAnsi" w:hAnsiTheme="minorHAnsi"/>
              <w:b/>
              <w:bCs/>
              <w:sz w:val="24"/>
              <w:szCs w:val="24"/>
            </w:rPr>
          </w:pPr>
          <w:r w:rsidRPr="00676979">
            <w:rPr>
              <w:rFonts w:cs="Calibri"/>
              <w:b/>
              <w:sz w:val="24"/>
              <w:szCs w:val="24"/>
              <w:u w:color="000000"/>
            </w:rPr>
            <w:t>TIME SHEET - ONSHORE OPER</w:t>
          </w:r>
          <w:r>
            <w:rPr>
              <w:rFonts w:cs="Calibri"/>
              <w:b/>
              <w:sz w:val="24"/>
              <w:szCs w:val="24"/>
              <w:u w:color="000000"/>
            </w:rPr>
            <w:t>ATIONS</w:t>
          </w:r>
        </w:p>
      </w:tc>
    </w:tr>
  </w:tbl>
  <w:p w:rsidR="0097719B" w:rsidRPr="0097719B" w:rsidRDefault="0097719B">
    <w:pPr>
      <w:pStyle w:val="Header"/>
      <w:rPr>
        <w:sz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457" w:rsidRDefault="002B04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77CE7"/>
    <w:multiLevelType w:val="multilevel"/>
    <w:tmpl w:val="E7C06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70F"/>
    <w:rsid w:val="000838F8"/>
    <w:rsid w:val="000935FF"/>
    <w:rsid w:val="000C538A"/>
    <w:rsid w:val="000E557F"/>
    <w:rsid w:val="001A5474"/>
    <w:rsid w:val="00294F09"/>
    <w:rsid w:val="002B0457"/>
    <w:rsid w:val="003C1465"/>
    <w:rsid w:val="003C3D56"/>
    <w:rsid w:val="00442AA3"/>
    <w:rsid w:val="005A3220"/>
    <w:rsid w:val="00676979"/>
    <w:rsid w:val="006A79A0"/>
    <w:rsid w:val="006B5F00"/>
    <w:rsid w:val="00752DB2"/>
    <w:rsid w:val="007F2DED"/>
    <w:rsid w:val="0088570F"/>
    <w:rsid w:val="0097719B"/>
    <w:rsid w:val="009C388A"/>
    <w:rsid w:val="00A215AD"/>
    <w:rsid w:val="00B14224"/>
    <w:rsid w:val="00BB50C0"/>
    <w:rsid w:val="00BF1EAC"/>
    <w:rsid w:val="00C15872"/>
    <w:rsid w:val="00D35055"/>
    <w:rsid w:val="00D37C69"/>
    <w:rsid w:val="00D93112"/>
    <w:rsid w:val="00E2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771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719B"/>
  </w:style>
  <w:style w:type="paragraph" w:styleId="Footer">
    <w:name w:val="footer"/>
    <w:basedOn w:val="Normal"/>
    <w:link w:val="FooterChar"/>
    <w:uiPriority w:val="99"/>
    <w:unhideWhenUsed/>
    <w:rsid w:val="009771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719B"/>
  </w:style>
  <w:style w:type="table" w:styleId="TableGrid">
    <w:name w:val="Table Grid"/>
    <w:basedOn w:val="TableNormal"/>
    <w:rsid w:val="0097719B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771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719B"/>
  </w:style>
  <w:style w:type="paragraph" w:styleId="Footer">
    <w:name w:val="footer"/>
    <w:basedOn w:val="Normal"/>
    <w:link w:val="FooterChar"/>
    <w:uiPriority w:val="99"/>
    <w:unhideWhenUsed/>
    <w:rsid w:val="009771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719B"/>
  </w:style>
  <w:style w:type="table" w:styleId="TableGrid">
    <w:name w:val="Table Grid"/>
    <w:basedOn w:val="TableNormal"/>
    <w:rsid w:val="0097719B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kfs-Rakhesh</dc:creator>
  <cp:lastModifiedBy>kfs-Rakhesh</cp:lastModifiedBy>
  <cp:revision>7</cp:revision>
  <cp:lastPrinted>2016-09-29T12:49:00Z</cp:lastPrinted>
  <dcterms:created xsi:type="dcterms:W3CDTF">2016-09-29T11:38:00Z</dcterms:created>
  <dcterms:modified xsi:type="dcterms:W3CDTF">2017-03-01T12:14:00Z</dcterms:modified>
</cp:coreProperties>
</file>